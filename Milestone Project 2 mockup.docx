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Milestone Project 2</w:t>
      </w: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World of Tanks API</w:t>
      </w:r>
      <w:r>
        <w:rPr>
          <w:rFonts w:ascii="Helvetica Neue" w:hAnsi="Helvetica Neue" w:cs="Helvetica Neue"/>
          <w:lang w:val="en-US"/>
        </w:rPr>
        <w:t xml:space="preserve"> </w:t>
      </w: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Todo</w:t>
      </w:r>
      <w:proofErr w:type="spellEnd"/>
      <w:r>
        <w:rPr>
          <w:rFonts w:ascii="Helvetica Neue" w:hAnsi="Helvetica Neue" w:cs="Helvetica Neue"/>
          <w:lang w:val="en-US"/>
        </w:rPr>
        <w:t xml:space="preserve"> List</w:t>
      </w: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CREATE A SINGLE PAGE APPLICATION THAT RELIES HEAVILY ON ONE OR MORE APIS</w:t>
      </w: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Import Account data</w:t>
            </w:r>
            <w:r w:rsidR="00C8682C">
              <w:rPr>
                <w:rFonts w:ascii="Helvetica Neue" w:hAnsi="Helvetica Neue" w:cs="Helvetica Neue"/>
                <w:b/>
                <w:bCs/>
                <w:lang w:val="en-US"/>
              </w:rPr>
              <w:t xml:space="preserve"> from World of Tanks API</w:t>
            </w:r>
          </w:p>
        </w:tc>
      </w:tr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Import Vehicle data</w:t>
            </w:r>
            <w:r w:rsidR="00C8682C">
              <w:rPr>
                <w:rFonts w:ascii="Helvetica Neue" w:hAnsi="Helvetica Neue" w:cs="Helvetica Neue"/>
                <w:b/>
                <w:bCs/>
                <w:lang w:val="en-US"/>
              </w:rPr>
              <w:t xml:space="preserve"> </w:t>
            </w:r>
            <w:r w:rsidR="00C8682C">
              <w:rPr>
                <w:rFonts w:ascii="Helvetica Neue" w:hAnsi="Helvetica Neue" w:cs="Helvetica Neue"/>
                <w:b/>
                <w:bCs/>
                <w:lang w:val="en-US"/>
              </w:rPr>
              <w:t>from World of Tanks API</w:t>
            </w:r>
          </w:p>
        </w:tc>
      </w:tr>
      <w:tr w:rsidR="00722CB8" w:rsidTr="00D01AEE">
        <w:tc>
          <w:tcPr>
            <w:tcW w:w="988" w:type="dxa"/>
          </w:tcPr>
          <w:p w:rsidR="00722CB8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722CB8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Import WN8 data (json</w:t>
            </w:r>
            <w:r w:rsidR="00C8682C">
              <w:rPr>
                <w:rFonts w:ascii="Helvetica Neue" w:hAnsi="Helvetica Neue" w:cs="Helvetica Neue"/>
                <w:b/>
                <w:bCs/>
                <w:lang w:val="en-US"/>
              </w:rPr>
              <w:t>-file</w:t>
            </w:r>
            <w:r>
              <w:rPr>
                <w:rFonts w:ascii="Helvetica Neue" w:hAnsi="Helvetica Neue" w:cs="Helvetica Neue"/>
                <w:b/>
                <w:bCs/>
                <w:lang w:val="en-US"/>
              </w:rPr>
              <w:t>)</w:t>
            </w:r>
            <w:r w:rsidR="00C8682C">
              <w:rPr>
                <w:rFonts w:ascii="Helvetica Neue" w:hAnsi="Helvetica Neue" w:cs="Helvetica Neue"/>
                <w:b/>
                <w:bCs/>
                <w:lang w:val="en-US"/>
              </w:rPr>
              <w:t xml:space="preserve"> </w:t>
            </w:r>
          </w:p>
        </w:tc>
      </w:tr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Navbar</w:t>
            </w:r>
          </w:p>
        </w:tc>
      </w:tr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Header and footer</w:t>
            </w:r>
          </w:p>
        </w:tc>
      </w:tr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Make responsive</w:t>
            </w:r>
          </w:p>
        </w:tc>
      </w:tr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Use graphs to show data and filter data</w:t>
            </w:r>
          </w:p>
        </w:tc>
      </w:tr>
      <w:tr w:rsidR="00D01AEE" w:rsidTr="00D01AEE">
        <w:tc>
          <w:tcPr>
            <w:tcW w:w="988" w:type="dxa"/>
          </w:tcPr>
          <w:p w:rsidR="00D01AEE" w:rsidRDefault="00722CB8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D01AE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Use bootstrap or materialize for styling</w:t>
            </w:r>
          </w:p>
        </w:tc>
      </w:tr>
    </w:tbl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Stats per Tank</w:t>
      </w: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1AEE" w:rsidTr="00CA1F5A">
        <w:tc>
          <w:tcPr>
            <w:tcW w:w="988" w:type="dxa"/>
          </w:tcPr>
          <w:p w:rsidR="00D01AEE" w:rsidRDefault="00722CB8" w:rsidP="00CA1F5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CA1F5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Battle Amount</w:t>
            </w:r>
            <w:r w:rsidR="00722CB8">
              <w:rPr>
                <w:rFonts w:ascii="Helvetica Neue" w:hAnsi="Helvetica Neue" w:cs="Helvetica Neue"/>
                <w:b/>
                <w:bCs/>
                <w:lang w:val="en-US"/>
              </w:rPr>
              <w:t xml:space="preserve"> </w:t>
            </w:r>
          </w:p>
        </w:tc>
      </w:tr>
      <w:tr w:rsidR="00D01AEE" w:rsidTr="00CA1F5A">
        <w:tc>
          <w:tcPr>
            <w:tcW w:w="988" w:type="dxa"/>
          </w:tcPr>
          <w:p w:rsidR="00D01AEE" w:rsidRDefault="00722CB8" w:rsidP="00CA1F5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CA1F5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Tier, Nation, Type</w:t>
            </w:r>
          </w:p>
        </w:tc>
      </w:tr>
      <w:tr w:rsidR="00D01AEE" w:rsidTr="00CA1F5A">
        <w:tc>
          <w:tcPr>
            <w:tcW w:w="988" w:type="dxa"/>
          </w:tcPr>
          <w:p w:rsidR="00D01AEE" w:rsidRDefault="00722CB8" w:rsidP="00CA1F5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:rsidR="00D01AEE" w:rsidRDefault="00D01AEE" w:rsidP="00CA1F5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Performance (</w:t>
            </w:r>
            <w:proofErr w:type="spellStart"/>
            <w:r>
              <w:rPr>
                <w:rFonts w:ascii="Helvetica Neue" w:hAnsi="Helvetica Neue" w:cs="Helvetica Neue"/>
                <w:b/>
                <w:bCs/>
                <w:lang w:val="en-US"/>
              </w:rPr>
              <w:t>winrate</w:t>
            </w:r>
            <w:proofErr w:type="spellEnd"/>
            <w:r>
              <w:rPr>
                <w:rFonts w:ascii="Helvetica Neue" w:hAnsi="Helvetica Neue" w:cs="Helvetica Neue"/>
                <w:b/>
                <w:bCs/>
                <w:lang w:val="en-US"/>
              </w:rPr>
              <w:t xml:space="preserve"> and WN8 score)</w:t>
            </w:r>
          </w:p>
        </w:tc>
      </w:tr>
    </w:tbl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Lay out</w:t>
      </w:r>
      <w:r w:rsidR="003F4E57">
        <w:rPr>
          <w:rFonts w:ascii="Helvetica Neue" w:hAnsi="Helvetica Neue" w:cs="Helvetica Neue"/>
          <w:b/>
          <w:bCs/>
          <w:lang w:val="en-US"/>
        </w:rPr>
        <w:t>:</w:t>
      </w:r>
    </w:p>
    <w:p w:rsidR="003F4E57" w:rsidRDefault="003F4E57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3F4E57" w:rsidRDefault="003F4E57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 w:rsidRPr="003F4E57">
        <w:rPr>
          <w:rFonts w:ascii="Helvetica Neue" w:hAnsi="Helvetica Neue" w:cs="Helvetica Neue"/>
          <w:b/>
          <w:bCs/>
          <w:noProof/>
          <w:bdr w:val="single" w:sz="18" w:space="0" w:color="auto"/>
          <w:lang w:val="en-US"/>
        </w:rPr>
        <w:drawing>
          <wp:inline distT="0" distB="0" distL="0" distR="0">
            <wp:extent cx="2054860" cy="2903122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58" cy="29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E" w:rsidRDefault="00D01AEE" w:rsidP="00D01AE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bookmarkStart w:id="0" w:name="_GoBack"/>
      <w:bookmarkEnd w:id="0"/>
    </w:p>
    <w:sectPr w:rsidR="00D0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E"/>
    <w:rsid w:val="003F4E57"/>
    <w:rsid w:val="00722CB8"/>
    <w:rsid w:val="00C8682C"/>
    <w:rsid w:val="00CC5B27"/>
    <w:rsid w:val="00D01AEE"/>
    <w:rsid w:val="00E87BDE"/>
    <w:rsid w:val="00F9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6495"/>
  <w15:chartTrackingRefBased/>
  <w15:docId w15:val="{978553A0-23DC-4415-BD8F-3408AEEF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01AEE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Loef</dc:creator>
  <cp:keywords/>
  <dc:description/>
  <cp:lastModifiedBy>Sjaak Loef</cp:lastModifiedBy>
  <cp:revision>3</cp:revision>
  <dcterms:created xsi:type="dcterms:W3CDTF">2019-02-26T09:50:00Z</dcterms:created>
  <dcterms:modified xsi:type="dcterms:W3CDTF">2019-02-26T11:02:00Z</dcterms:modified>
</cp:coreProperties>
</file>